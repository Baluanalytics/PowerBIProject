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78645" w14:textId="524E9688" w:rsidR="000314E5" w:rsidRDefault="00D96E66" w:rsidP="00D96E66">
      <w:pPr>
        <w:pStyle w:val="Title"/>
        <w:jc w:val="center"/>
      </w:pPr>
      <w:r>
        <w:t>Detailed project report</w:t>
      </w:r>
    </w:p>
    <w:p w14:paraId="34F77774" w14:textId="77777777" w:rsidR="00D96E66" w:rsidRDefault="00D96E66"/>
    <w:p w14:paraId="1C16C0A3" w14:textId="504AD639" w:rsidR="000314E5" w:rsidRDefault="004D497A">
      <w:pPr>
        <w:rPr>
          <w:b/>
          <w:bCs/>
        </w:rPr>
      </w:pPr>
      <w:r w:rsidRPr="00B32042">
        <w:rPr>
          <w:b/>
          <w:bCs/>
        </w:rPr>
        <w:t>Objective:</w:t>
      </w:r>
      <w:bookmarkStart w:id="0" w:name="_GoBack"/>
      <w:bookmarkEnd w:id="0"/>
    </w:p>
    <w:p w14:paraId="65DC0AB5" w14:textId="77777777" w:rsidR="00A43351" w:rsidRDefault="00A43351"/>
    <w:p w14:paraId="62093A4C" w14:textId="60343EAD" w:rsidR="001D131F" w:rsidRPr="00A43351" w:rsidRDefault="003B435A">
      <w:r w:rsidRPr="00A43351">
        <w:t xml:space="preserve">The </w:t>
      </w:r>
      <w:r w:rsidR="00A43351" w:rsidRPr="00A43351">
        <w:t xml:space="preserve">purpose of this document is to provide the detailed insight on the methods of processing and the results as a report. </w:t>
      </w:r>
      <w:r w:rsidR="00A43351">
        <w:t xml:space="preserve"> It helps one to get the full insight into the FDI pattern and help to take the decision.</w:t>
      </w:r>
    </w:p>
    <w:p w14:paraId="16372FE3" w14:textId="77777777" w:rsidR="003B435A" w:rsidRPr="00B32042" w:rsidRDefault="003B435A">
      <w:pPr>
        <w:rPr>
          <w:b/>
          <w:bCs/>
        </w:rPr>
      </w:pPr>
    </w:p>
    <w:p w14:paraId="1410293D" w14:textId="4B0AC0C2" w:rsidR="004D497A" w:rsidRDefault="004D497A"/>
    <w:p w14:paraId="7691A3C5" w14:textId="0C69272D" w:rsidR="004D497A" w:rsidRDefault="004D497A">
      <w:r w:rsidRPr="004B2B09">
        <w:rPr>
          <w:b/>
          <w:bCs/>
        </w:rPr>
        <w:t>Benefits</w:t>
      </w:r>
      <w:r w:rsidRPr="004D497A">
        <w:t>:</w:t>
      </w:r>
    </w:p>
    <w:p w14:paraId="3910A032" w14:textId="77777777" w:rsidR="004B2B09" w:rsidRDefault="004B2B09"/>
    <w:p w14:paraId="6907C92D" w14:textId="5A08531B" w:rsidR="002D73C9" w:rsidRDefault="00292B6F">
      <w:r>
        <w:t xml:space="preserve">Once the data is received as a dataset in the form of CSV, we need to make it go through a set of preprocessing which will </w:t>
      </w:r>
      <w:r w:rsidR="004B2B09">
        <w:t>result in a cleaner data.  This data can be further explored and meaningful insight can be derived out of it.</w:t>
      </w:r>
    </w:p>
    <w:p w14:paraId="0F482CA9" w14:textId="5EE61A8C" w:rsidR="004D497A" w:rsidRDefault="004D497A"/>
    <w:p w14:paraId="5B80C20F" w14:textId="632CABDB" w:rsidR="00894250" w:rsidRPr="007E7C02" w:rsidRDefault="00894250">
      <w:pPr>
        <w:rPr>
          <w:b/>
          <w:bCs/>
        </w:rPr>
      </w:pPr>
      <w:r w:rsidRPr="007E7C02">
        <w:rPr>
          <w:b/>
          <w:bCs/>
        </w:rPr>
        <w:t xml:space="preserve">Data </w:t>
      </w:r>
      <w:r w:rsidR="007E7C02">
        <w:rPr>
          <w:b/>
          <w:bCs/>
        </w:rPr>
        <w:t xml:space="preserve">Processing </w:t>
      </w:r>
    </w:p>
    <w:p w14:paraId="2FE8F034" w14:textId="77777777" w:rsidR="000314E5" w:rsidRDefault="000314E5"/>
    <w:p w14:paraId="1653BD34" w14:textId="5BD444A8" w:rsidR="00A9204E" w:rsidRDefault="000314E5">
      <w:r w:rsidRPr="000314E5">
        <w:rPr>
          <w:noProof/>
        </w:rPr>
        <w:drawing>
          <wp:inline distT="0" distB="0" distL="0" distR="0" wp14:anchorId="258E4437" wp14:editId="5DDBC107">
            <wp:extent cx="5943600" cy="133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99D" w14:textId="2A9AE52F" w:rsidR="00EE0CBD" w:rsidRPr="00575C22" w:rsidRDefault="00EE0CBD">
      <w:pPr>
        <w:rPr>
          <w:b/>
          <w:bCs/>
        </w:rPr>
      </w:pPr>
      <w:r w:rsidRPr="00575C22">
        <w:rPr>
          <w:b/>
          <w:bCs/>
        </w:rPr>
        <w:t>Q &amp; A:</w:t>
      </w:r>
    </w:p>
    <w:p w14:paraId="1356FE04" w14:textId="0B5B8CF0" w:rsidR="00EE0CBD" w:rsidRDefault="00EE0CBD"/>
    <w:p w14:paraId="6870799F" w14:textId="77777777" w:rsidR="00EE0CBD" w:rsidRDefault="00EE0CBD" w:rsidP="00EE0CBD">
      <w:r>
        <w:t>Q1) What’s the source of data?</w:t>
      </w:r>
    </w:p>
    <w:p w14:paraId="3DF6B1BD" w14:textId="77777777" w:rsidR="00EE0CBD" w:rsidRDefault="00EE0CBD" w:rsidP="00EE0CBD"/>
    <w:p w14:paraId="3C0D657E" w14:textId="39BE8A4B" w:rsidR="00EE0CBD" w:rsidRDefault="00EE0CBD" w:rsidP="00EE0CBD">
      <w:r>
        <w:t>The data</w:t>
      </w:r>
      <w:r w:rsidR="00B32042">
        <w:t>set</w:t>
      </w:r>
      <w:r>
        <w:t xml:space="preserve"> </w:t>
      </w:r>
      <w:r w:rsidR="00131536">
        <w:t xml:space="preserve">has </w:t>
      </w:r>
      <w:r>
        <w:t>provided by</w:t>
      </w:r>
      <w:r w:rsidR="00131536">
        <w:t xml:space="preserve"> </w:t>
      </w:r>
      <w:proofErr w:type="spellStart"/>
      <w:r w:rsidR="00131536">
        <w:t>i</w:t>
      </w:r>
      <w:r w:rsidR="00CC21EA">
        <w:t>N</w:t>
      </w:r>
      <w:r w:rsidR="00131536">
        <w:t>euron</w:t>
      </w:r>
      <w:proofErr w:type="spellEnd"/>
      <w:r>
        <w:t xml:space="preserve"> </w:t>
      </w:r>
      <w:r w:rsidR="00147D9E">
        <w:t>in single csv file.</w:t>
      </w:r>
      <w:r w:rsidR="00B32042">
        <w:t xml:space="preserve"> It contains the data of direct foreign investment for </w:t>
      </w:r>
      <w:r w:rsidR="00B01175">
        <w:t>10 years.</w:t>
      </w:r>
    </w:p>
    <w:p w14:paraId="68FB77B3" w14:textId="77777777" w:rsidR="00EE0CBD" w:rsidRDefault="00EE0CBD" w:rsidP="00EE0CBD"/>
    <w:p w14:paraId="122C0192" w14:textId="77777777" w:rsidR="00EE0CBD" w:rsidRDefault="00EE0CBD" w:rsidP="00EE0CBD">
      <w:r>
        <w:t>Q 2) What was the type of data?</w:t>
      </w:r>
    </w:p>
    <w:p w14:paraId="3D44F4F6" w14:textId="77777777" w:rsidR="00EE0CBD" w:rsidRDefault="00EE0CBD" w:rsidP="00EE0CBD"/>
    <w:p w14:paraId="197660AE" w14:textId="070AD48D" w:rsidR="00EE0CBD" w:rsidRDefault="00EE0CBD" w:rsidP="00EE0CBD">
      <w:r>
        <w:t>The data was the combination of numerical</w:t>
      </w:r>
      <w:r w:rsidR="005F4D10">
        <w:t xml:space="preserve"> </w:t>
      </w:r>
      <w:r w:rsidR="0041409A">
        <w:t>value</w:t>
      </w:r>
      <w:r w:rsidR="003F7EF6">
        <w:t xml:space="preserve"> </w:t>
      </w:r>
      <w:r w:rsidR="0041409A">
        <w:t>(</w:t>
      </w:r>
      <w:r w:rsidR="00A860AF">
        <w:t>representing the investment amount)</w:t>
      </w:r>
      <w:r w:rsidR="0041409A">
        <w:t xml:space="preserve"> </w:t>
      </w:r>
      <w:r w:rsidR="005F4D10">
        <w:t>and text for representing sector.</w:t>
      </w:r>
    </w:p>
    <w:p w14:paraId="6D67A87C" w14:textId="77777777" w:rsidR="00EE0CBD" w:rsidRDefault="00EE0CBD" w:rsidP="00EE0CBD"/>
    <w:p w14:paraId="3CB77C82" w14:textId="77777777" w:rsidR="00EE0CBD" w:rsidRDefault="00EE0CBD" w:rsidP="00EE0CBD">
      <w:r>
        <w:t>Q 3) What’s the complete flow you followed in this Project?</w:t>
      </w:r>
    </w:p>
    <w:p w14:paraId="66304A96" w14:textId="77777777" w:rsidR="00EE0CBD" w:rsidRDefault="00EE0CBD" w:rsidP="00EE0CBD"/>
    <w:p w14:paraId="65AA41A5" w14:textId="4588D39A" w:rsidR="00EE0CBD" w:rsidRDefault="00EE0CBD" w:rsidP="00EE0CBD">
      <w:r>
        <w:t xml:space="preserve">Refer </w:t>
      </w:r>
      <w:r w:rsidR="00147D9E" w:rsidRPr="00894250">
        <w:t>Architecture</w:t>
      </w:r>
      <w:r w:rsidR="00147D9E">
        <w:t xml:space="preserve"> flow chart</w:t>
      </w:r>
      <w:r>
        <w:t xml:space="preserve"> for better Understanding</w:t>
      </w:r>
    </w:p>
    <w:p w14:paraId="4FA53906" w14:textId="2A800ABF" w:rsidR="00EE0CBD" w:rsidRDefault="00EE0CBD" w:rsidP="00EE0CBD"/>
    <w:p w14:paraId="75244526" w14:textId="3CD0B173" w:rsidR="00AF2DBD" w:rsidRDefault="00AF2DBD" w:rsidP="00AF2DBD">
      <w:r>
        <w:t xml:space="preserve">Q </w:t>
      </w:r>
      <w:r>
        <w:t>4</w:t>
      </w:r>
      <w:r>
        <w:t xml:space="preserve">) </w:t>
      </w:r>
      <w:r>
        <w:t xml:space="preserve">Which </w:t>
      </w:r>
      <w:r w:rsidR="00CB4E8E">
        <w:t>data analytics tools used for generating report?</w:t>
      </w:r>
    </w:p>
    <w:p w14:paraId="0D291BC1" w14:textId="0C4F00F9" w:rsidR="00AF2DBD" w:rsidRDefault="00CB4E8E" w:rsidP="00EE0CBD">
      <w:r>
        <w:t xml:space="preserve">I used Power BI to generate the report by supplying the dataset. </w:t>
      </w:r>
    </w:p>
    <w:p w14:paraId="4DE4F58C" w14:textId="3F79E056" w:rsidR="00F3307E" w:rsidRDefault="00F3307E" w:rsidP="00EE0CBD"/>
    <w:p w14:paraId="41A026F9" w14:textId="73DDE479" w:rsidR="00F3307E" w:rsidRDefault="00F3307E" w:rsidP="00EE0CBD">
      <w:pPr>
        <w:rPr>
          <w:b/>
          <w:bCs/>
        </w:rPr>
      </w:pPr>
      <w:r w:rsidRPr="00346A1B">
        <w:rPr>
          <w:b/>
          <w:bCs/>
        </w:rPr>
        <w:t>K</w:t>
      </w:r>
      <w:r w:rsidR="00346A1B" w:rsidRPr="00346A1B">
        <w:rPr>
          <w:b/>
          <w:bCs/>
        </w:rPr>
        <w:t>PI and their details</w:t>
      </w:r>
    </w:p>
    <w:p w14:paraId="2292D8B7" w14:textId="7690A78A" w:rsidR="00346A1B" w:rsidRDefault="00346A1B" w:rsidP="00EE0CBD">
      <w:pPr>
        <w:rPr>
          <w:b/>
          <w:bCs/>
        </w:rPr>
      </w:pPr>
    </w:p>
    <w:p w14:paraId="6CB08E7D" w14:textId="36449FA7" w:rsidR="002F7C3C" w:rsidRPr="00D87008" w:rsidRDefault="002F7C3C" w:rsidP="002F7C3C">
      <w:pPr>
        <w:rPr>
          <w:rFonts w:cstheme="minorHAnsi"/>
          <w:b/>
          <w:sz w:val="24"/>
          <w:szCs w:val="24"/>
        </w:rPr>
      </w:pPr>
      <w:r w:rsidRPr="00D87008">
        <w:rPr>
          <w:rFonts w:cstheme="minorHAnsi"/>
          <w:b/>
          <w:sz w:val="24"/>
          <w:szCs w:val="24"/>
        </w:rPr>
        <w:t xml:space="preserve">In which sector investment was consistently increased over the </w:t>
      </w:r>
      <w:proofErr w:type="gramStart"/>
      <w:r w:rsidRPr="00D87008">
        <w:rPr>
          <w:rFonts w:cstheme="minorHAnsi"/>
          <w:b/>
          <w:sz w:val="24"/>
          <w:szCs w:val="24"/>
        </w:rPr>
        <w:t>years?.</w:t>
      </w:r>
      <w:proofErr w:type="gramEnd"/>
      <w:r w:rsidRPr="00D87008">
        <w:rPr>
          <w:rFonts w:cstheme="minorHAnsi"/>
          <w:b/>
          <w:sz w:val="24"/>
          <w:szCs w:val="24"/>
        </w:rPr>
        <w:t xml:space="preserve"> </w:t>
      </w:r>
    </w:p>
    <w:p w14:paraId="267848C7" w14:textId="49FD2726" w:rsidR="00346A1B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lastRenderedPageBreak/>
        <w:t>SERVICES SECTOR (</w:t>
      </w:r>
      <w:proofErr w:type="gramStart"/>
      <w:r w:rsidRPr="00D87008">
        <w:rPr>
          <w:rFonts w:cstheme="minorHAnsi"/>
          <w:sz w:val="24"/>
          <w:szCs w:val="24"/>
        </w:rPr>
        <w:t>Fin.,</w:t>
      </w:r>
      <w:proofErr w:type="spellStart"/>
      <w:r w:rsidRPr="00D87008">
        <w:rPr>
          <w:rFonts w:cstheme="minorHAnsi"/>
          <w:sz w:val="24"/>
          <w:szCs w:val="24"/>
        </w:rPr>
        <w:t>Banking</w:t>
      </w:r>
      <w:proofErr w:type="gramEnd"/>
      <w:r w:rsidRPr="00D87008">
        <w:rPr>
          <w:rFonts w:cstheme="minorHAnsi"/>
          <w:sz w:val="24"/>
          <w:szCs w:val="24"/>
        </w:rPr>
        <w:t>,Insurance,Non</w:t>
      </w:r>
      <w:proofErr w:type="spellEnd"/>
      <w:r w:rsidRPr="00D87008">
        <w:rPr>
          <w:rFonts w:cstheme="minorHAnsi"/>
          <w:sz w:val="24"/>
          <w:szCs w:val="24"/>
        </w:rPr>
        <w:t xml:space="preserve"> Fin/</w:t>
      </w:r>
      <w:proofErr w:type="spellStart"/>
      <w:r w:rsidRPr="00D87008">
        <w:rPr>
          <w:rFonts w:cstheme="minorHAnsi"/>
          <w:sz w:val="24"/>
          <w:szCs w:val="24"/>
        </w:rPr>
        <w:t>Business,Outsourcing,R&amp;D,Courier,Tech</w:t>
      </w:r>
      <w:proofErr w:type="spellEnd"/>
      <w:r w:rsidRPr="00D87008">
        <w:rPr>
          <w:rFonts w:cstheme="minorHAnsi"/>
          <w:sz w:val="24"/>
          <w:szCs w:val="24"/>
        </w:rPr>
        <w:t xml:space="preserve">. Testing and Analysis, Other) - Service Sector has increase </w:t>
      </w:r>
      <w:proofErr w:type="spellStart"/>
      <w:r w:rsidRPr="00D87008">
        <w:rPr>
          <w:rFonts w:cstheme="minorHAnsi"/>
          <w:sz w:val="24"/>
          <w:szCs w:val="24"/>
        </w:rPr>
        <w:t>consistenly</w:t>
      </w:r>
      <w:proofErr w:type="spellEnd"/>
      <w:r w:rsidRPr="00D87008">
        <w:rPr>
          <w:rFonts w:cstheme="minorHAnsi"/>
          <w:sz w:val="24"/>
          <w:szCs w:val="24"/>
        </w:rPr>
        <w:t xml:space="preserve"> over year from 2013-2017, more investment coming from service sector</w:t>
      </w:r>
    </w:p>
    <w:p w14:paraId="0FD3B23A" w14:textId="4769113E" w:rsidR="002F7C3C" w:rsidRDefault="002F7C3C" w:rsidP="002F7C3C">
      <w:pPr>
        <w:rPr>
          <w:rFonts w:cstheme="minorHAnsi"/>
          <w:sz w:val="24"/>
          <w:szCs w:val="24"/>
        </w:rPr>
      </w:pPr>
    </w:p>
    <w:p w14:paraId="6E8E397A" w14:textId="01ADA11D" w:rsidR="002F7C3C" w:rsidRPr="00D87008" w:rsidRDefault="002F7C3C" w:rsidP="002F7C3C">
      <w:pPr>
        <w:rPr>
          <w:rFonts w:cstheme="minorHAnsi"/>
          <w:b/>
          <w:sz w:val="24"/>
          <w:szCs w:val="24"/>
        </w:rPr>
      </w:pPr>
      <w:r w:rsidRPr="00D87008">
        <w:rPr>
          <w:rFonts w:cstheme="minorHAnsi"/>
          <w:b/>
          <w:sz w:val="24"/>
          <w:szCs w:val="24"/>
        </w:rPr>
        <w:t xml:space="preserve">Was there any decline of investments in any particular sector over the years? </w:t>
      </w:r>
    </w:p>
    <w:p w14:paraId="613FE41F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</w:p>
    <w:p w14:paraId="6B1F5B31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PORTS Sector - Decline of investments year from 2011-12 to 2016-17.</w:t>
      </w:r>
    </w:p>
    <w:p w14:paraId="24C75DE1" w14:textId="015BC0C1" w:rsidR="002F7C3C" w:rsidRDefault="002F7C3C" w:rsidP="002F7C3C">
      <w:pPr>
        <w:rPr>
          <w:b/>
          <w:bCs/>
        </w:rPr>
      </w:pPr>
    </w:p>
    <w:p w14:paraId="31CBD661" w14:textId="7D0A8809" w:rsidR="002F7C3C" w:rsidRPr="00D87008" w:rsidRDefault="002F7C3C" w:rsidP="002F7C3C">
      <w:pPr>
        <w:rPr>
          <w:rFonts w:cstheme="minorHAnsi"/>
          <w:b/>
          <w:sz w:val="24"/>
          <w:szCs w:val="24"/>
        </w:rPr>
      </w:pPr>
      <w:r w:rsidRPr="00D87008">
        <w:rPr>
          <w:rFonts w:cstheme="minorHAnsi"/>
          <w:b/>
          <w:sz w:val="24"/>
          <w:szCs w:val="24"/>
        </w:rPr>
        <w:t xml:space="preserve">In which sector investment is almost constant over the years? </w:t>
      </w:r>
    </w:p>
    <w:p w14:paraId="73EC10AA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Service Sector, automobile industry, Telecommunication and Computer Software investment is almost constant over the years</w:t>
      </w:r>
    </w:p>
    <w:p w14:paraId="37FE4C8F" w14:textId="2450ECA3" w:rsidR="002F7C3C" w:rsidRDefault="002F7C3C" w:rsidP="002F7C3C">
      <w:pPr>
        <w:rPr>
          <w:b/>
          <w:bCs/>
        </w:rPr>
      </w:pPr>
    </w:p>
    <w:p w14:paraId="539E9C24" w14:textId="1811AB73" w:rsidR="002F7C3C" w:rsidRPr="00D87008" w:rsidRDefault="002F7C3C" w:rsidP="002F7C3C">
      <w:pPr>
        <w:rPr>
          <w:rFonts w:cstheme="minorHAnsi"/>
          <w:b/>
          <w:sz w:val="24"/>
          <w:szCs w:val="24"/>
        </w:rPr>
      </w:pPr>
      <w:r w:rsidRPr="00D87008">
        <w:rPr>
          <w:rFonts w:cstheme="minorHAnsi"/>
          <w:b/>
          <w:sz w:val="24"/>
          <w:szCs w:val="24"/>
        </w:rPr>
        <w:t xml:space="preserve">Is there any particular year in which one or more investments were below the average? </w:t>
      </w:r>
    </w:p>
    <w:p w14:paraId="06D8E72D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5 Sectors are below average almost all the years:</w:t>
      </w:r>
    </w:p>
    <w:p w14:paraId="4A295182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COIR</w:t>
      </w:r>
    </w:p>
    <w:p w14:paraId="2E28CFDB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proofErr w:type="spellStart"/>
      <w:r w:rsidRPr="00D87008">
        <w:rPr>
          <w:rFonts w:cstheme="minorHAnsi"/>
          <w:sz w:val="24"/>
          <w:szCs w:val="24"/>
        </w:rPr>
        <w:t>Defence</w:t>
      </w:r>
      <w:proofErr w:type="spellEnd"/>
      <w:r w:rsidRPr="00D87008">
        <w:rPr>
          <w:rFonts w:cstheme="minorHAnsi"/>
          <w:sz w:val="24"/>
          <w:szCs w:val="24"/>
        </w:rPr>
        <w:t xml:space="preserve"> Industries</w:t>
      </w:r>
    </w:p>
    <w:p w14:paraId="6EBAC00D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proofErr w:type="gramStart"/>
      <w:r w:rsidRPr="00D87008">
        <w:rPr>
          <w:rFonts w:cstheme="minorHAnsi"/>
          <w:sz w:val="24"/>
          <w:szCs w:val="24"/>
        </w:rPr>
        <w:t>MATHEMATICAL,SURVEYING</w:t>
      </w:r>
      <w:proofErr w:type="gramEnd"/>
      <w:r w:rsidRPr="00D87008">
        <w:rPr>
          <w:rFonts w:cstheme="minorHAnsi"/>
          <w:sz w:val="24"/>
          <w:szCs w:val="24"/>
        </w:rPr>
        <w:t xml:space="preserve"> AND DRAWING INSTRUMENTS</w:t>
      </w:r>
    </w:p>
    <w:p w14:paraId="0D66951B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Coal Production</w:t>
      </w:r>
    </w:p>
    <w:p w14:paraId="3372F351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PHOTOGRAPHIC RAW FILM AND PAPER</w:t>
      </w:r>
    </w:p>
    <w:p w14:paraId="4F92F3C5" w14:textId="24873888" w:rsidR="002F7C3C" w:rsidRDefault="002F7C3C" w:rsidP="002F7C3C">
      <w:pPr>
        <w:rPr>
          <w:b/>
          <w:bCs/>
        </w:rPr>
      </w:pPr>
    </w:p>
    <w:p w14:paraId="2B7F96D3" w14:textId="78EB0DA7" w:rsidR="002F7C3C" w:rsidRPr="00D87008" w:rsidRDefault="002F7C3C" w:rsidP="002F7C3C">
      <w:pPr>
        <w:rPr>
          <w:rFonts w:cstheme="minorHAnsi"/>
          <w:b/>
          <w:sz w:val="24"/>
          <w:szCs w:val="24"/>
        </w:rPr>
      </w:pPr>
      <w:r w:rsidRPr="00D87008">
        <w:rPr>
          <w:rFonts w:cstheme="minorHAnsi"/>
          <w:b/>
          <w:sz w:val="24"/>
          <w:szCs w:val="24"/>
        </w:rPr>
        <w:t xml:space="preserve">Was there any sudden change(increase/decrease) in the investment during these years? </w:t>
      </w:r>
    </w:p>
    <w:p w14:paraId="58C9E69B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 xml:space="preserve">In the year 2011-12, increased investment all the sectors, expect </w:t>
      </w:r>
      <w:proofErr w:type="spellStart"/>
      <w:r w:rsidRPr="00D87008">
        <w:rPr>
          <w:rFonts w:cstheme="minorHAnsi"/>
          <w:sz w:val="24"/>
          <w:szCs w:val="24"/>
        </w:rPr>
        <w:t>Automoble</w:t>
      </w:r>
      <w:proofErr w:type="spellEnd"/>
      <w:r w:rsidRPr="00D87008">
        <w:rPr>
          <w:rFonts w:cstheme="minorHAnsi"/>
          <w:sz w:val="24"/>
          <w:szCs w:val="24"/>
        </w:rPr>
        <w:t xml:space="preserve"> industry and MISCELLANEOUS INDUSTRIES</w:t>
      </w:r>
    </w:p>
    <w:p w14:paraId="72907905" w14:textId="3997141F" w:rsidR="002F7C3C" w:rsidRDefault="002F7C3C" w:rsidP="002F7C3C">
      <w:pPr>
        <w:rPr>
          <w:b/>
          <w:bCs/>
        </w:rPr>
      </w:pPr>
    </w:p>
    <w:p w14:paraId="3344752D" w14:textId="77777777" w:rsidR="002F7C3C" w:rsidRPr="00D87008" w:rsidRDefault="002F7C3C" w:rsidP="002F7C3C">
      <w:pPr>
        <w:rPr>
          <w:rFonts w:cstheme="minorHAnsi"/>
          <w:b/>
          <w:sz w:val="24"/>
          <w:szCs w:val="24"/>
        </w:rPr>
      </w:pPr>
      <w:r w:rsidRPr="00D87008">
        <w:rPr>
          <w:rFonts w:cstheme="minorHAnsi"/>
          <w:b/>
          <w:sz w:val="24"/>
          <w:szCs w:val="24"/>
        </w:rPr>
        <w:t>Show me the top 5 sectors to invest in? Can you show the data to justify it?</w:t>
      </w:r>
    </w:p>
    <w:p w14:paraId="6450034E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Services Sector</w:t>
      </w:r>
    </w:p>
    <w:p w14:paraId="6C9BBDDF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Computers Software &amp; Hardware</w:t>
      </w:r>
    </w:p>
    <w:p w14:paraId="2DCFFB7D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Construction Development</w:t>
      </w:r>
    </w:p>
    <w:p w14:paraId="1EEFBE68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Telecommunication</w:t>
      </w:r>
    </w:p>
    <w:p w14:paraId="6E686702" w14:textId="77777777" w:rsidR="002F7C3C" w:rsidRPr="00D87008" w:rsidRDefault="002F7C3C" w:rsidP="002F7C3C">
      <w:pPr>
        <w:rPr>
          <w:rFonts w:cstheme="minorHAnsi"/>
          <w:sz w:val="24"/>
          <w:szCs w:val="24"/>
        </w:rPr>
      </w:pPr>
      <w:r w:rsidRPr="00D87008">
        <w:rPr>
          <w:rFonts w:cstheme="minorHAnsi"/>
          <w:sz w:val="24"/>
          <w:szCs w:val="24"/>
        </w:rPr>
        <w:t>Automobile Industry</w:t>
      </w:r>
    </w:p>
    <w:p w14:paraId="73EBAC78" w14:textId="77777777" w:rsidR="002F7C3C" w:rsidRPr="00346A1B" w:rsidRDefault="002F7C3C" w:rsidP="002F7C3C">
      <w:pPr>
        <w:rPr>
          <w:b/>
          <w:bCs/>
        </w:rPr>
      </w:pPr>
    </w:p>
    <w:sectPr w:rsidR="002F7C3C" w:rsidRPr="0034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E5"/>
    <w:rsid w:val="000314E5"/>
    <w:rsid w:val="00131536"/>
    <w:rsid w:val="00147D9E"/>
    <w:rsid w:val="001D131F"/>
    <w:rsid w:val="00292B6F"/>
    <w:rsid w:val="002D73C9"/>
    <w:rsid w:val="002F7C3C"/>
    <w:rsid w:val="00346A1B"/>
    <w:rsid w:val="003B435A"/>
    <w:rsid w:val="003F7EF6"/>
    <w:rsid w:val="0041409A"/>
    <w:rsid w:val="004B2B09"/>
    <w:rsid w:val="004D497A"/>
    <w:rsid w:val="00575C22"/>
    <w:rsid w:val="005F4D10"/>
    <w:rsid w:val="00645252"/>
    <w:rsid w:val="00686963"/>
    <w:rsid w:val="006D3D74"/>
    <w:rsid w:val="007E7C02"/>
    <w:rsid w:val="0083569A"/>
    <w:rsid w:val="00894250"/>
    <w:rsid w:val="00A43351"/>
    <w:rsid w:val="00A860AF"/>
    <w:rsid w:val="00A9204E"/>
    <w:rsid w:val="00AF2DBD"/>
    <w:rsid w:val="00B01175"/>
    <w:rsid w:val="00B02B74"/>
    <w:rsid w:val="00B32042"/>
    <w:rsid w:val="00CB4E8E"/>
    <w:rsid w:val="00CC21EA"/>
    <w:rsid w:val="00D96E66"/>
    <w:rsid w:val="00DD591B"/>
    <w:rsid w:val="00EE0CBD"/>
    <w:rsid w:val="00F3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0E80"/>
  <w15:chartTrackingRefBased/>
  <w15:docId w15:val="{CC1B813F-D6F3-4202-90D7-96FE6C4B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18</cp:revision>
  <dcterms:created xsi:type="dcterms:W3CDTF">2023-01-29T14:27:00Z</dcterms:created>
  <dcterms:modified xsi:type="dcterms:W3CDTF">2023-01-29T15:51:00Z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